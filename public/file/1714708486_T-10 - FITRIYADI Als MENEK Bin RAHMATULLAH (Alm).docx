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id_88066632f9ced81e0" o:bwmode="white" o:targetscreensize="1024,768">
      <v:fill r:id="rId4" o:title="tit_72156632f9ced81e3" recolor="t" type="frame"/>
    </v:background>
  </w:background>
  <w:body>
    <w:p w14:paraId="638FA413" w14:textId="77777777" w:rsidR="00C35D80" w:rsidRPr="00C35D80" w:rsidRDefault="00C35D80" w:rsidP="00C35D80">
      <w:pPr>
        <w:spacing w:after="0"/>
        <w:ind w:left="1440"/>
        <w:jc w:val="center"/>
        <w:rPr>
          <w:rFonts w:asciiTheme="majorHAnsi" w:hAnsiTheme="majorHAnsi" w:cs="Arial"/>
          <w:bCs/>
          <w:lang w:val="fi-FI"/>
        </w:rPr>
      </w:pPr>
      <w:r w:rsidRPr="00C35D80">
        <w:rPr>
          <w:rFonts w:asciiTheme="majorHAnsi" w:hAnsiTheme="majorHAnsi"/>
          <w:noProof/>
        </w:rPr>
        <w:drawing>
          <wp:anchor distT="0" distB="0" distL="114300" distR="114300" simplePos="0" relativeHeight="251657216" behindDoc="1" locked="0" layoutInCell="1" allowOverlap="1" wp14:anchorId="45344BD9" wp14:editId="077F9067">
            <wp:simplePos x="0" y="0"/>
            <wp:positionH relativeFrom="column">
              <wp:posOffset>158115</wp:posOffset>
            </wp:positionH>
            <wp:positionV relativeFrom="paragraph">
              <wp:posOffset>-57150</wp:posOffset>
            </wp:positionV>
            <wp:extent cx="1009650" cy="1066800"/>
            <wp:effectExtent l="0" t="0" r="0" b="0"/>
            <wp:wrapNone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D80">
        <w:rPr>
          <w:rFonts w:asciiTheme="majorHAnsi" w:hAnsiTheme="majorHAnsi" w:cs="Arial"/>
          <w:bCs/>
          <w:lang w:val="fi-FI"/>
        </w:rPr>
        <w:t>KEJAKSAAN REPUBLIK INDONESIA</w:t>
      </w:r>
    </w:p>
    <w:p w14:paraId="18966577" w14:textId="77777777" w:rsidR="00C35D80" w:rsidRPr="00C35D80" w:rsidRDefault="00C35D80" w:rsidP="00C35D80">
      <w:pPr>
        <w:spacing w:after="0"/>
        <w:ind w:left="1440"/>
        <w:jc w:val="center"/>
        <w:rPr>
          <w:rFonts w:asciiTheme="majorHAnsi" w:hAnsiTheme="majorHAnsi" w:cs="Arial"/>
          <w:bCs/>
          <w:lang w:val="fi-FI"/>
        </w:rPr>
      </w:pPr>
      <w:r w:rsidRPr="00C35D80">
        <w:rPr>
          <w:rFonts w:asciiTheme="majorHAnsi" w:hAnsiTheme="majorHAnsi" w:cs="Arial"/>
          <w:bCs/>
          <w:lang w:val="fi-FI"/>
        </w:rPr>
        <w:t>KEJAKSAAN TINGGI KALIMANTAN TENGAH</w:t>
      </w:r>
    </w:p>
    <w:p w14:paraId="5CBF43AC" w14:textId="77777777" w:rsidR="00C35D80" w:rsidRPr="00C35D80" w:rsidRDefault="00C35D80" w:rsidP="00C35D80">
      <w:pPr>
        <w:spacing w:after="0"/>
        <w:ind w:left="1440"/>
        <w:jc w:val="center"/>
        <w:rPr>
          <w:rFonts w:asciiTheme="majorHAnsi" w:hAnsiTheme="majorHAnsi" w:cs="Arial"/>
          <w:bCs/>
          <w:sz w:val="36"/>
          <w:szCs w:val="36"/>
          <w:lang w:val="fi-FI"/>
        </w:rPr>
      </w:pPr>
      <w:r w:rsidRPr="00C35D80">
        <w:rPr>
          <w:rFonts w:asciiTheme="majorHAnsi" w:hAnsiTheme="majorHAnsi" w:cs="Arial"/>
          <w:bCs/>
          <w:sz w:val="36"/>
          <w:szCs w:val="36"/>
          <w:lang w:val="fi-FI"/>
        </w:rPr>
        <w:t>KEJAKSAAN NEGERI BARITO TIMUR</w:t>
      </w:r>
    </w:p>
    <w:p w14:paraId="3093F53A" w14:textId="77777777" w:rsidR="00C35D80" w:rsidRPr="00C35D80" w:rsidRDefault="00C35D80" w:rsidP="00C35D80">
      <w:pPr>
        <w:spacing w:after="0"/>
        <w:ind w:left="1440"/>
        <w:jc w:val="center"/>
        <w:rPr>
          <w:rFonts w:asciiTheme="majorHAnsi" w:hAnsiTheme="majorHAnsi" w:cs="Arial"/>
          <w:bCs/>
          <w:sz w:val="21"/>
          <w:szCs w:val="21"/>
          <w:lang w:val="fi-FI"/>
        </w:rPr>
      </w:pPr>
      <w:r w:rsidRPr="00C35D80">
        <w:rPr>
          <w:rFonts w:asciiTheme="majorHAnsi" w:hAnsiTheme="majorHAnsi" w:cs="Arial"/>
          <w:bCs/>
          <w:sz w:val="21"/>
          <w:szCs w:val="21"/>
          <w:lang w:val="fi-FI"/>
        </w:rPr>
        <w:t>Jl. Jend. A. Yani Km. 10 Tamiang Layang, Kabupaten Barito Timur 73611</w:t>
      </w:r>
    </w:p>
    <w:p w14:paraId="37338072" w14:textId="77777777" w:rsidR="00C35D80" w:rsidRPr="00C35D80" w:rsidRDefault="00C35D80" w:rsidP="00C35D80">
      <w:pPr>
        <w:spacing w:after="0"/>
        <w:ind w:left="1440"/>
        <w:jc w:val="center"/>
        <w:rPr>
          <w:rFonts w:asciiTheme="majorHAnsi" w:hAnsiTheme="majorHAnsi" w:cs="Arial"/>
          <w:bCs/>
          <w:sz w:val="21"/>
          <w:szCs w:val="21"/>
          <w:lang w:val="fi-FI"/>
        </w:rPr>
      </w:pPr>
      <w:r w:rsidRPr="00C35D80">
        <w:rPr>
          <w:rFonts w:asciiTheme="majorHAnsi" w:hAnsiTheme="majorHAnsi" w:cs="Arial"/>
          <w:bCs/>
          <w:sz w:val="21"/>
          <w:szCs w:val="21"/>
          <w:lang w:val="fi-FI"/>
        </w:rPr>
        <w:t>Fax. (0526) 2091175, www.kejari-baritotimur.go.id</w:t>
      </w:r>
    </w:p>
    <w:p w14:paraId="4DD36F1A" w14:textId="77777777" w:rsidR="00C35D80" w:rsidRPr="00C35D80" w:rsidRDefault="00C35D80" w:rsidP="00C35D80">
      <w:pPr>
        <w:spacing w:after="0"/>
        <w:jc w:val="both"/>
        <w:rPr>
          <w:rFonts w:asciiTheme="majorHAnsi" w:hAnsiTheme="majorHAnsi" w:cs="Arial"/>
          <w:b/>
          <w:bCs/>
          <w:sz w:val="21"/>
          <w:szCs w:val="21"/>
          <w:u w:val="single"/>
          <w:lang w:val="fi-FI"/>
        </w:rPr>
      </w:pPr>
      <w:r w:rsidRPr="00C35D80">
        <w:rPr>
          <w:rFonts w:asciiTheme="majorHAnsi" w:hAnsiTheme="majorHAnsi"/>
          <w:noProof/>
        </w:rPr>
        <w:pict w14:anchorId="4A84CBEA">
          <v:line id="Straight Connector 2" o:spid="_x0000_s1027" style="position:absolute;left:0;text-align:left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pt,11.1pt" to="498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" strokeweight="2pt"/>
        </w:pict>
      </w:r>
    </w:p>
    <w:p w14:paraId="435A228B" w14:textId="77777777" w:rsidR="00C35D80" w:rsidRPr="00C35D80" w:rsidRDefault="00C35D80" w:rsidP="00C35D80">
      <w:pPr>
        <w:spacing w:after="0"/>
        <w:jc w:val="both"/>
        <w:rPr>
          <w:rFonts w:asciiTheme="majorHAnsi" w:hAnsiTheme="majorHAnsi" w:cs="Arial"/>
          <w:sz w:val="20"/>
          <w:szCs w:val="20"/>
          <w:u w:val="single"/>
          <w:lang w:val="fi-FI"/>
        </w:rPr>
      </w:pPr>
      <w:r w:rsidRPr="00C35D80">
        <w:rPr>
          <w:rFonts w:asciiTheme="majorHAnsi" w:hAnsiTheme="majorHAnsi" w:cs="Arial"/>
          <w:sz w:val="20"/>
          <w:szCs w:val="20"/>
          <w:u w:val="single"/>
          <w:lang w:val="fi-FI"/>
        </w:rPr>
        <w:t xml:space="preserve"> </w:t>
      </w:r>
    </w:p>
    <w:tbl>
      <w:tblPr>
        <w:tblW w:w="10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6"/>
        <w:gridCol w:w="1419"/>
      </w:tblGrid>
      <w:tr w:rsidR="00C35D80" w:rsidRPr="00C35D80" w14:paraId="4F139B2D" w14:textId="77777777" w:rsidTr="009F12C9">
        <w:tc>
          <w:tcPr>
            <w:tcW w:w="87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C1020" w14:textId="77777777" w:rsidR="00C35D80" w:rsidRPr="00C35D80" w:rsidRDefault="00C35D80" w:rsidP="009F12C9">
            <w:pPr>
              <w:pStyle w:val="TableContents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18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338F77" w14:textId="77777777" w:rsidR="00C35D80" w:rsidRPr="00C35D80" w:rsidRDefault="00C35D80" w:rsidP="009F12C9">
            <w:pPr>
              <w:pStyle w:val="TableContents"/>
              <w:jc w:val="right"/>
              <w:rPr>
                <w:rFonts w:asciiTheme="majorHAnsi" w:hAnsiTheme="majorHAnsi"/>
                <w:b/>
                <w:bCs/>
              </w:rPr>
            </w:pPr>
            <w:r w:rsidRPr="00C35D80">
              <w:rPr>
                <w:rFonts w:asciiTheme="majorHAnsi" w:hAnsiTheme="majorHAnsi"/>
                <w:b/>
                <w:bCs/>
              </w:rPr>
              <w:t>T-10</w:t>
            </w:r>
          </w:p>
        </w:tc>
      </w:tr>
    </w:tbl>
    <w:p w14:paraId="3E34EA1C" w14:textId="77777777" w:rsidR="00C35D80" w:rsidRPr="00C35D80" w:rsidRDefault="00C35D80" w:rsidP="00C35D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0"/>
        <w:gridCol w:w="5389"/>
        <w:gridCol w:w="2204"/>
      </w:tblGrid>
      <w:tr w:rsidR="00C35D80" w:rsidRPr="00C35D80" w14:paraId="28544DAA" w14:textId="77777777" w:rsidTr="009F12C9">
        <w:trPr>
          <w:trHeight w:val="1"/>
        </w:trPr>
        <w:tc>
          <w:tcPr>
            <w:tcW w:w="2370" w:type="dxa"/>
            <w:shd w:val="clear" w:color="000000" w:fill="FFFFFF"/>
          </w:tcPr>
          <w:p w14:paraId="0F060912" w14:textId="77777777" w:rsidR="00C35D80" w:rsidRPr="00C35D80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</w:tc>
        <w:tc>
          <w:tcPr>
            <w:tcW w:w="5389" w:type="dxa"/>
            <w:shd w:val="clear" w:color="000000" w:fill="FFFFFF"/>
          </w:tcPr>
          <w:p w14:paraId="7596A34B" w14:textId="77777777" w:rsidR="00C35D80" w:rsidRPr="00C35D80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u w:val="single"/>
              </w:rPr>
            </w:pPr>
            <w:r w:rsidRPr="00C35D80">
              <w:rPr>
                <w:rFonts w:asciiTheme="majorHAnsi" w:hAnsiTheme="majorHAnsi" w:cs="Times New Roman"/>
                <w:b/>
                <w:bCs/>
                <w:u w:val="single"/>
              </w:rPr>
              <w:t>SURAT IZIN MENGUNJUNGI TAHANAN</w:t>
            </w:r>
          </w:p>
          <w:p w14:paraId="2F037772" w14:textId="77777777" w:rsidR="00C35D80" w:rsidRPr="00C35D80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  <w:proofErr w:type="gramStart"/>
            <w:r w:rsidRPr="00C35D80">
              <w:rPr>
                <w:rFonts w:asciiTheme="majorHAnsi" w:hAnsiTheme="majorHAnsi" w:cs="Times New Roman"/>
                <w:b/>
                <w:bCs/>
              </w:rPr>
              <w:t>NOMOR :</w:t>
            </w:r>
            <w:proofErr w:type="gramEnd"/>
            <w:r w:rsidRPr="00C35D80">
              <w:rPr>
                <w:rFonts w:asciiTheme="majorHAnsi" w:hAnsiTheme="majorHAnsi" w:cs="Times New Roman"/>
                <w:b/>
                <w:bCs/>
              </w:rPr>
              <w:t xml:space="preserve"> B-            /O.2.17/Enz.2/05/2024</w:t>
            </w:r>
          </w:p>
        </w:tc>
        <w:tc>
          <w:tcPr>
            <w:tcW w:w="2204" w:type="dxa"/>
            <w:shd w:val="clear" w:color="000000" w:fill="FFFFFF"/>
          </w:tcPr>
          <w:p w14:paraId="330A2C5A" w14:textId="77777777" w:rsidR="00C35D80" w:rsidRPr="00C35D80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</w:tc>
      </w:tr>
    </w:tbl>
    <w:p w14:paraId="581A1DEB" w14:textId="77777777" w:rsidR="00315C99" w:rsidRPr="00C35D80" w:rsidRDefault="00315C99" w:rsidP="00315C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tbl>
      <w:tblPr>
        <w:tblW w:w="996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18"/>
        <w:gridCol w:w="1356"/>
        <w:gridCol w:w="1241"/>
        <w:gridCol w:w="278"/>
        <w:gridCol w:w="6371"/>
      </w:tblGrid>
      <w:tr w:rsidR="00315C99" w:rsidRPr="00C35D80" w14:paraId="36484C4A" w14:textId="77777777" w:rsidTr="00C35D80">
        <w:trPr>
          <w:gridAfter w:val="3"/>
          <w:wAfter w:w="7890" w:type="dxa"/>
          <w:trHeight w:val="1"/>
        </w:trPr>
        <w:tc>
          <w:tcPr>
            <w:tcW w:w="2074" w:type="dxa"/>
            <w:gridSpan w:val="2"/>
            <w:shd w:val="clear" w:color="000000" w:fill="FFFFFF"/>
          </w:tcPr>
          <w:p w14:paraId="7CFAA2E6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Diberikan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proofErr w:type="gramStart"/>
            <w:r w:rsidRPr="00C35D80">
              <w:rPr>
                <w:rFonts w:asciiTheme="majorHAnsi" w:hAnsiTheme="majorHAnsi" w:cs="Times New Roman"/>
              </w:rPr>
              <w:t>kepada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:</w:t>
            </w:r>
            <w:proofErr w:type="gramEnd"/>
          </w:p>
        </w:tc>
      </w:tr>
      <w:tr w:rsidR="00315C99" w:rsidRPr="00C35D80" w14:paraId="763F528C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EA37ABE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N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a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m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 xml:space="preserve">a </w:t>
            </w:r>
          </w:p>
        </w:tc>
        <w:tc>
          <w:tcPr>
            <w:tcW w:w="278" w:type="dxa"/>
            <w:shd w:val="clear" w:color="000000" w:fill="FFFFFF"/>
          </w:tcPr>
          <w:p w14:paraId="30A885EB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C26595E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NIDA RAHMAYATI</w:t>
            </w:r>
          </w:p>
        </w:tc>
      </w:tr>
      <w:tr w:rsidR="00315C99" w:rsidRPr="00C35D80" w14:paraId="12DEFBCD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764EB82C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A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l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a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m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a</w:t>
            </w:r>
            <w:r w:rsidR="00FC4C67"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t</w:t>
            </w:r>
          </w:p>
        </w:tc>
        <w:tc>
          <w:tcPr>
            <w:tcW w:w="278" w:type="dxa"/>
            <w:shd w:val="clear" w:color="000000" w:fill="FFFFFF"/>
          </w:tcPr>
          <w:p w14:paraId="44FC5ECE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20CDD131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Komplek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Jahon RT. 002 Desa </w:t>
            </w:r>
            <w:proofErr w:type="spellStart"/>
            <w:r w:rsidRPr="00C35D80">
              <w:rPr>
                <w:rFonts w:asciiTheme="majorHAnsi" w:hAnsiTheme="majorHAnsi" w:cs="Times New Roman"/>
              </w:rPr>
              <w:t>Sumber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Garunggung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Kec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. Dusun Tengah </w:t>
            </w:r>
            <w:proofErr w:type="spellStart"/>
            <w:r w:rsidRPr="00C35D80">
              <w:rPr>
                <w:rFonts w:asciiTheme="majorHAnsi" w:hAnsiTheme="majorHAnsi" w:cs="Times New Roman"/>
              </w:rPr>
              <w:t>Kab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. </w:t>
            </w:r>
            <w:proofErr w:type="spellStart"/>
            <w:r w:rsidRPr="00C35D80">
              <w:rPr>
                <w:rFonts w:asciiTheme="majorHAnsi" w:hAnsiTheme="majorHAnsi" w:cs="Times New Roman"/>
              </w:rPr>
              <w:t>Bartim</w:t>
            </w:r>
            <w:proofErr w:type="spellEnd"/>
          </w:p>
        </w:tc>
      </w:tr>
      <w:tr w:rsidR="00315C99" w:rsidRPr="00C35D80" w14:paraId="4A291C01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F6EA764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Pekerjaan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2318587C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78074684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 xml:space="preserve">Mengurus Rumah </w:t>
            </w:r>
            <w:proofErr w:type="spellStart"/>
            <w:r w:rsidRPr="00C35D80">
              <w:rPr>
                <w:rFonts w:asciiTheme="majorHAnsi" w:hAnsiTheme="majorHAnsi" w:cs="Times New Roman"/>
              </w:rPr>
              <w:t>Tangga</w:t>
            </w:r>
            <w:proofErr w:type="spellEnd"/>
          </w:p>
        </w:tc>
      </w:tr>
      <w:tr w:rsidR="00315C99" w:rsidRPr="00C35D80" w14:paraId="5716A1FB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26243B7D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Hubungan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570AFE2E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5BC60765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Orang Tua</w:t>
            </w:r>
          </w:p>
        </w:tc>
      </w:tr>
      <w:tr w:rsidR="00315C99" w:rsidRPr="00C35D80" w14:paraId="6309A5FC" w14:textId="77777777" w:rsidTr="00C35D80">
        <w:trPr>
          <w:trHeight w:val="1"/>
        </w:trPr>
        <w:tc>
          <w:tcPr>
            <w:tcW w:w="3315" w:type="dxa"/>
            <w:gridSpan w:val="3"/>
            <w:shd w:val="clear" w:color="000000" w:fill="FFFFFF"/>
          </w:tcPr>
          <w:p w14:paraId="1A50F06E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Untuk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mengunjungi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tahanan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278" w:type="dxa"/>
            <w:shd w:val="clear" w:color="000000" w:fill="FFFFFF"/>
          </w:tcPr>
          <w:p w14:paraId="2E246210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4D2B8D5" w14:textId="77777777" w:rsidR="00315C99" w:rsidRPr="00C35D80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</w:tr>
      <w:tr w:rsidR="00C35D80" w:rsidRPr="00C35D80" w14:paraId="63F19FAA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4318FE3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 xml:space="preserve">Nama </w:t>
            </w:r>
            <w:r w:rsidRPr="00C35D80">
              <w:rPr>
                <w:rFonts w:asciiTheme="majorHAnsi" w:hAnsiTheme="majorHAnsi" w:cs="Times New Roman"/>
                <w:lang w:val="id-ID"/>
              </w:rPr>
              <w:t>l</w:t>
            </w:r>
            <w:proofErr w:type="spellStart"/>
            <w:r w:rsidRPr="00C35D80">
              <w:rPr>
                <w:rFonts w:asciiTheme="majorHAnsi" w:hAnsiTheme="majorHAnsi" w:cs="Times New Roman"/>
              </w:rPr>
              <w:t>engkap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7C69BB0C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7F39B56A" w14:textId="4487AB2C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</w:rPr>
              <w:t>FITRIYADI Als MENEK Bin RAHMATULLAH (Alm)</w:t>
            </w:r>
            <w:r w:rsidRPr="00C35D80">
              <w:rPr>
                <w:rFonts w:asciiTheme="majorHAnsi" w:hAnsiTheme="majorHAnsi" w:cs="Arial"/>
                <w:color w:val="000000" w:themeColor="text1"/>
              </w:rPr>
              <w:t>.</w:t>
            </w:r>
          </w:p>
        </w:tc>
      </w:tr>
      <w:tr w:rsidR="00C35D80" w:rsidRPr="00C35D80" w14:paraId="02E040F4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1E735D38" w14:textId="0359A719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Arial"/>
              </w:rPr>
              <w:t>Nomor</w:t>
            </w:r>
            <w:proofErr w:type="spellEnd"/>
            <w:r w:rsidRPr="00C35D80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Arial"/>
              </w:rPr>
              <w:t>Identitas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4ACBEDB5" w14:textId="216C27AD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0C6B13B8" w14:textId="23BE9B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>621305110297002.</w:t>
            </w:r>
          </w:p>
        </w:tc>
      </w:tr>
      <w:tr w:rsidR="00C35D80" w:rsidRPr="00C35D80" w14:paraId="7098128F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478715D9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Tempat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r w:rsidRPr="00C35D80">
              <w:rPr>
                <w:rFonts w:asciiTheme="majorHAnsi" w:hAnsiTheme="majorHAnsi" w:cs="Times New Roman"/>
                <w:lang w:val="id-ID"/>
              </w:rPr>
              <w:t>l</w:t>
            </w:r>
            <w:proofErr w:type="spellStart"/>
            <w:r w:rsidRPr="00C35D80">
              <w:rPr>
                <w:rFonts w:asciiTheme="majorHAnsi" w:hAnsiTheme="majorHAnsi" w:cs="Times New Roman"/>
              </w:rPr>
              <w:t>ahir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245DFE8D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4FB1D19" w14:textId="6EDBC603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/>
              </w:rPr>
              <w:t>Ampah</w:t>
            </w:r>
            <w:r w:rsidRPr="00C35D80">
              <w:rPr>
                <w:rFonts w:asciiTheme="majorHAnsi" w:hAnsiTheme="majorHAnsi" w:cs="Arial"/>
                <w:color w:val="000000" w:themeColor="text1"/>
              </w:rPr>
              <w:t>.</w:t>
            </w:r>
          </w:p>
        </w:tc>
      </w:tr>
      <w:tr w:rsidR="00C35D80" w:rsidRPr="00C35D80" w14:paraId="3527E79E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150CE6EC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Umur</w:t>
            </w:r>
            <w:proofErr w:type="spellEnd"/>
            <w:r w:rsidRPr="00C35D80">
              <w:rPr>
                <w:rFonts w:asciiTheme="majorHAnsi" w:hAnsiTheme="majorHAnsi" w:cs="Times New Roman"/>
              </w:rPr>
              <w:t>/</w:t>
            </w:r>
            <w:proofErr w:type="spellStart"/>
            <w:r w:rsidRPr="00C35D80">
              <w:rPr>
                <w:rFonts w:asciiTheme="majorHAnsi" w:hAnsiTheme="majorHAnsi" w:cs="Times New Roman"/>
              </w:rPr>
              <w:t>tanggal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lahir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2B039FA9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510EB83" w14:textId="7444E681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27 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Tahun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 / 11 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Februari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 1997.</w:t>
            </w:r>
          </w:p>
        </w:tc>
      </w:tr>
      <w:tr w:rsidR="00C35D80" w:rsidRPr="00C35D80" w14:paraId="7213F571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56ED68DF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 xml:space="preserve">Jenis </w:t>
            </w:r>
            <w:r w:rsidRPr="00C35D80">
              <w:rPr>
                <w:rFonts w:asciiTheme="majorHAnsi" w:hAnsiTheme="majorHAnsi" w:cs="Times New Roman"/>
                <w:lang w:val="id-ID"/>
              </w:rPr>
              <w:t>k</w:t>
            </w:r>
            <w:proofErr w:type="spellStart"/>
            <w:r w:rsidRPr="00C35D80">
              <w:rPr>
                <w:rFonts w:asciiTheme="majorHAnsi" w:hAnsiTheme="majorHAnsi" w:cs="Times New Roman"/>
              </w:rPr>
              <w:t>elamin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6CDD0FFF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77BB936F" w14:textId="02C914F5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>Laki-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laki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>.</w:t>
            </w:r>
          </w:p>
        </w:tc>
      </w:tr>
      <w:tr w:rsidR="00C35D80" w:rsidRPr="00C35D80" w14:paraId="7016C131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2BBF474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Kebangsaan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/ </w:t>
            </w:r>
            <w:r w:rsidRPr="00C35D80">
              <w:rPr>
                <w:rFonts w:asciiTheme="majorHAnsi" w:hAnsiTheme="majorHAnsi" w:cs="Times New Roman"/>
                <w:lang w:val="id-ID"/>
              </w:rPr>
              <w:t>K</w:t>
            </w:r>
            <w:proofErr w:type="spellStart"/>
            <w:r w:rsidRPr="00C35D80">
              <w:rPr>
                <w:rFonts w:asciiTheme="majorHAnsi" w:hAnsiTheme="majorHAnsi" w:cs="Times New Roman"/>
              </w:rPr>
              <w:t>ewarganegaraan</w:t>
            </w:r>
            <w:proofErr w:type="spellEnd"/>
          </w:p>
        </w:tc>
        <w:tc>
          <w:tcPr>
            <w:tcW w:w="278" w:type="dxa"/>
            <w:shd w:val="clear" w:color="000000" w:fill="FFFFFF"/>
            <w:vAlign w:val="bottom"/>
          </w:tcPr>
          <w:p w14:paraId="7F9DB81D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60AD36A8" w14:textId="5F097229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>Indonesia.</w:t>
            </w:r>
          </w:p>
        </w:tc>
      </w:tr>
      <w:tr w:rsidR="00C35D80" w:rsidRPr="00C35D80" w14:paraId="7C04A33C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33FE5FCD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Tempat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r w:rsidRPr="00C35D80">
              <w:rPr>
                <w:rFonts w:asciiTheme="majorHAnsi" w:hAnsiTheme="majorHAnsi" w:cs="Times New Roman"/>
                <w:lang w:val="id-ID"/>
              </w:rPr>
              <w:t>t</w:t>
            </w:r>
            <w:proofErr w:type="spellStart"/>
            <w:r w:rsidRPr="00C35D80">
              <w:rPr>
                <w:rFonts w:asciiTheme="majorHAnsi" w:hAnsiTheme="majorHAnsi" w:cs="Times New Roman"/>
              </w:rPr>
              <w:t>inggal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40ADFDA2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6DE81899" w14:textId="6C45D8B4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Ampah RT. 006 RW. 001, Kel. Ampah Kota, 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Kec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. Dusun Tengah, 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Kab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>. Barito Timur, Prov. Kalimantan Tengah.</w:t>
            </w:r>
          </w:p>
        </w:tc>
      </w:tr>
      <w:tr w:rsidR="00C35D80" w:rsidRPr="00C35D80" w14:paraId="44A9A658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58F7262A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A</w:t>
            </w:r>
            <w:r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g</w:t>
            </w:r>
            <w:r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a</w:t>
            </w:r>
            <w:r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m</w:t>
            </w:r>
            <w:r w:rsidRPr="00C35D80">
              <w:rPr>
                <w:rFonts w:asciiTheme="majorHAnsi" w:hAnsiTheme="majorHAnsi" w:cs="Times New Roman"/>
                <w:lang w:val="id-ID"/>
              </w:rPr>
              <w:t xml:space="preserve"> </w:t>
            </w:r>
            <w:r w:rsidRPr="00C35D80">
              <w:rPr>
                <w:rFonts w:asciiTheme="majorHAnsi" w:hAnsiTheme="majorHAnsi" w:cs="Times New Roman"/>
              </w:rPr>
              <w:t>a</w:t>
            </w:r>
          </w:p>
        </w:tc>
        <w:tc>
          <w:tcPr>
            <w:tcW w:w="278" w:type="dxa"/>
            <w:shd w:val="clear" w:color="000000" w:fill="FFFFFF"/>
          </w:tcPr>
          <w:p w14:paraId="1C7FEC5B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729B2364" w14:textId="1F6CCE51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>Islam.</w:t>
            </w:r>
          </w:p>
        </w:tc>
      </w:tr>
      <w:tr w:rsidR="00C35D80" w:rsidRPr="00C35D80" w14:paraId="5FD3D7FD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3B5F50EA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Pekerjaan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278" w:type="dxa"/>
            <w:shd w:val="clear" w:color="000000" w:fill="FFFFFF"/>
          </w:tcPr>
          <w:p w14:paraId="52AFFDC5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4A74376" w14:textId="596DDE32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Wiraswasta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>.</w:t>
            </w:r>
          </w:p>
        </w:tc>
      </w:tr>
      <w:tr w:rsidR="00C35D80" w:rsidRPr="00C35D80" w14:paraId="39B91D76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5D11E1BF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Pendidikan</w:t>
            </w:r>
          </w:p>
        </w:tc>
        <w:tc>
          <w:tcPr>
            <w:tcW w:w="278" w:type="dxa"/>
            <w:shd w:val="clear" w:color="000000" w:fill="FFFFFF"/>
          </w:tcPr>
          <w:p w14:paraId="120E3840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4690BD40" w14:textId="6E4B0B48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Arial"/>
                <w:color w:val="000000" w:themeColor="text1"/>
              </w:rPr>
              <w:t>SMP (</w:t>
            </w:r>
            <w:proofErr w:type="spellStart"/>
            <w:r w:rsidRPr="00C35D80">
              <w:rPr>
                <w:rFonts w:asciiTheme="majorHAnsi" w:hAnsiTheme="majorHAnsi" w:cs="Arial"/>
                <w:color w:val="000000" w:themeColor="text1"/>
              </w:rPr>
              <w:t>Kelas</w:t>
            </w:r>
            <w:proofErr w:type="spellEnd"/>
            <w:r w:rsidRPr="00C35D80">
              <w:rPr>
                <w:rFonts w:asciiTheme="majorHAnsi" w:hAnsiTheme="majorHAnsi" w:cs="Arial"/>
                <w:color w:val="000000" w:themeColor="text1"/>
              </w:rPr>
              <w:t xml:space="preserve"> 2).</w:t>
            </w:r>
          </w:p>
        </w:tc>
      </w:tr>
      <w:tr w:rsidR="00C35D80" w:rsidRPr="00C35D80" w14:paraId="5A97B814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DAC1036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 xml:space="preserve">Reg. </w:t>
            </w:r>
            <w:proofErr w:type="spellStart"/>
            <w:r w:rsidRPr="00C35D80">
              <w:rPr>
                <w:rFonts w:asciiTheme="majorHAnsi" w:hAnsiTheme="majorHAnsi" w:cs="Times New Roman"/>
              </w:rPr>
              <w:t>Tahanan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1CF6A104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3C8BCF2D" w14:textId="1357CF01" w:rsidR="00C35D80" w:rsidRPr="00C35D80" w:rsidRDefault="002F07E1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75D63">
              <w:rPr>
                <w:rFonts w:asciiTheme="majorHAnsi" w:hAnsiTheme="majorHAnsi"/>
              </w:rPr>
              <w:t>RT-</w:t>
            </w:r>
            <w:r>
              <w:rPr>
                <w:rFonts w:asciiTheme="majorHAnsi" w:hAnsiTheme="majorHAnsi"/>
              </w:rPr>
              <w:t>38</w:t>
            </w:r>
            <w:r w:rsidRPr="00C75D63">
              <w:rPr>
                <w:rFonts w:asciiTheme="majorHAnsi" w:hAnsiTheme="majorHAnsi"/>
              </w:rPr>
              <w:t>/RT.3/04/2024</w:t>
            </w:r>
          </w:p>
        </w:tc>
      </w:tr>
      <w:tr w:rsidR="00C35D80" w:rsidRPr="00C35D80" w14:paraId="0CCAF9CB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097DC317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Keperluan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38B20B71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216DCFD6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Bertemu</w:t>
            </w:r>
            <w:proofErr w:type="spellEnd"/>
            <w:r w:rsidRPr="00C35D80">
              <w:rPr>
                <w:rFonts w:asciiTheme="majorHAnsi" w:hAnsiTheme="majorHAnsi" w:cs="Times New Roman"/>
              </w:rPr>
              <w:t>/</w:t>
            </w:r>
            <w:proofErr w:type="spellStart"/>
            <w:r w:rsidRPr="00C35D80">
              <w:rPr>
                <w:rFonts w:asciiTheme="majorHAnsi" w:hAnsiTheme="majorHAnsi" w:cs="Times New Roman"/>
              </w:rPr>
              <w:t>mengirim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pakaian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atau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makanan</w:t>
            </w:r>
            <w:proofErr w:type="spellEnd"/>
            <w:r w:rsidRPr="00C35D80">
              <w:rPr>
                <w:rFonts w:asciiTheme="majorHAnsi" w:hAnsiTheme="majorHAnsi" w:cs="Times New Roman"/>
              </w:rPr>
              <w:t>/</w:t>
            </w:r>
            <w:proofErr w:type="spellStart"/>
            <w:r w:rsidRPr="00C35D80">
              <w:rPr>
                <w:rFonts w:asciiTheme="majorHAnsi" w:hAnsiTheme="majorHAnsi" w:cs="Times New Roman"/>
              </w:rPr>
              <w:t>dll</w:t>
            </w:r>
            <w:proofErr w:type="spellEnd"/>
          </w:p>
        </w:tc>
      </w:tr>
      <w:tr w:rsidR="00C35D80" w:rsidRPr="00C35D80" w14:paraId="031E88F6" w14:textId="77777777" w:rsidTr="00C35D80">
        <w:trPr>
          <w:gridBefore w:val="1"/>
          <w:wBefore w:w="718" w:type="dxa"/>
          <w:trHeight w:val="1"/>
        </w:trPr>
        <w:tc>
          <w:tcPr>
            <w:tcW w:w="2597" w:type="dxa"/>
            <w:gridSpan w:val="2"/>
            <w:shd w:val="clear" w:color="000000" w:fill="FFFFFF"/>
          </w:tcPr>
          <w:p w14:paraId="61DDAB4C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Izin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35D80">
              <w:rPr>
                <w:rFonts w:asciiTheme="majorHAnsi" w:hAnsiTheme="majorHAnsi" w:cs="Times New Roman"/>
              </w:rPr>
              <w:t>berlaku</w:t>
            </w:r>
            <w:proofErr w:type="spellEnd"/>
          </w:p>
        </w:tc>
        <w:tc>
          <w:tcPr>
            <w:tcW w:w="278" w:type="dxa"/>
            <w:shd w:val="clear" w:color="000000" w:fill="FFFFFF"/>
          </w:tcPr>
          <w:p w14:paraId="1001788D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 w:rsidRPr="00C35D80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14:paraId="237A68F4" w14:textId="76934030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gramStart"/>
            <w:r w:rsidRPr="00C35D80">
              <w:rPr>
                <w:rFonts w:asciiTheme="majorHAnsi" w:hAnsiTheme="majorHAnsi" w:cs="Times New Roman"/>
              </w:rPr>
              <w:t>Jam :</w:t>
            </w:r>
            <w:proofErr w:type="gramEnd"/>
            <w:r w:rsidRPr="00C35D80">
              <w:rPr>
                <w:rFonts w:asciiTheme="majorHAnsi" w:hAnsiTheme="majorHAnsi" w:cs="Times New Roman"/>
              </w:rPr>
              <w:t xml:space="preserve"> 08:00</w:t>
            </w:r>
            <w:r>
              <w:rPr>
                <w:rFonts w:asciiTheme="majorHAnsi" w:hAnsiTheme="majorHAnsi" w:cs="Times New Roman"/>
              </w:rPr>
              <w:t xml:space="preserve"> WIB</w:t>
            </w:r>
            <w:r w:rsidRPr="00C35D80">
              <w:rPr>
                <w:rFonts w:asciiTheme="majorHAnsi" w:hAnsiTheme="majorHAnsi" w:cs="Times New Roman"/>
              </w:rPr>
              <w:t xml:space="preserve"> s/d  jam 11:00</w:t>
            </w:r>
            <w:r>
              <w:rPr>
                <w:rFonts w:asciiTheme="majorHAnsi" w:hAnsiTheme="majorHAnsi" w:cs="Times New Roman"/>
              </w:rPr>
              <w:t xml:space="preserve"> WIB</w:t>
            </w:r>
          </w:p>
          <w:p w14:paraId="2A19272B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C35D80">
              <w:rPr>
                <w:rFonts w:asciiTheme="majorHAnsi" w:hAnsiTheme="majorHAnsi" w:cs="Times New Roman"/>
              </w:rPr>
              <w:t>Tanggal</w:t>
            </w:r>
            <w:proofErr w:type="spellEnd"/>
            <w:r w:rsidRPr="00C35D80">
              <w:rPr>
                <w:rFonts w:asciiTheme="majorHAnsi" w:hAnsiTheme="majorHAnsi" w:cs="Times New Roman"/>
              </w:rPr>
              <w:t xml:space="preserve"> 02 Mei 2024</w:t>
            </w:r>
          </w:p>
          <w:p w14:paraId="22005DE3" w14:textId="77777777" w:rsidR="00C35D80" w:rsidRPr="00C35D80" w:rsidRDefault="00C35D80" w:rsidP="00C35D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</w:tr>
    </w:tbl>
    <w:p w14:paraId="45790162" w14:textId="77777777" w:rsidR="00315C99" w:rsidRPr="00C35D80" w:rsidRDefault="00315C99" w:rsidP="00315C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14:paraId="4E36F966" w14:textId="77777777" w:rsidR="00315C99" w:rsidRPr="00C35D80" w:rsidRDefault="00315C99" w:rsidP="00315C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5074"/>
        <w:gridCol w:w="4889"/>
      </w:tblGrid>
      <w:tr w:rsidR="00C35D80" w:rsidRPr="00C75D63" w14:paraId="27BB94CC" w14:textId="77777777" w:rsidTr="009F12C9">
        <w:trPr>
          <w:trHeight w:val="1"/>
        </w:trPr>
        <w:tc>
          <w:tcPr>
            <w:tcW w:w="5074" w:type="dxa"/>
            <w:shd w:val="clear" w:color="000000" w:fill="FFFFFF"/>
          </w:tcPr>
          <w:p w14:paraId="2DDCD25E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</w:tc>
        <w:tc>
          <w:tcPr>
            <w:tcW w:w="4889" w:type="dxa"/>
            <w:shd w:val="clear" w:color="000000" w:fill="FFFFFF"/>
          </w:tcPr>
          <w:p w14:paraId="0B7F2503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  <w:proofErr w:type="spellStart"/>
            <w:r w:rsidRPr="00C75D63">
              <w:rPr>
                <w:rFonts w:asciiTheme="majorHAnsi" w:hAnsiTheme="majorHAnsi" w:cs="Times New Roman"/>
                <w:b/>
                <w:bCs/>
              </w:rPr>
              <w:t>Tamiang</w:t>
            </w:r>
            <w:proofErr w:type="spellEnd"/>
            <w:r w:rsidRPr="00C75D63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 w:rsidRPr="00C75D63">
              <w:rPr>
                <w:rFonts w:asciiTheme="majorHAnsi" w:hAnsiTheme="majorHAnsi" w:cs="Times New Roman"/>
                <w:b/>
                <w:bCs/>
              </w:rPr>
              <w:t>Layang</w:t>
            </w:r>
            <w:proofErr w:type="spellEnd"/>
            <w:r w:rsidRPr="00C75D63">
              <w:rPr>
                <w:rFonts w:asciiTheme="majorHAnsi" w:hAnsiTheme="majorHAnsi" w:cs="Times New Roman"/>
                <w:b/>
                <w:bCs/>
              </w:rPr>
              <w:t>, 02 Mei 2024</w:t>
            </w:r>
          </w:p>
        </w:tc>
      </w:tr>
      <w:tr w:rsidR="00C35D80" w:rsidRPr="00C75D63" w14:paraId="69BBE1ED" w14:textId="77777777" w:rsidTr="009F12C9">
        <w:trPr>
          <w:trHeight w:val="1"/>
        </w:trPr>
        <w:tc>
          <w:tcPr>
            <w:tcW w:w="5074" w:type="dxa"/>
            <w:shd w:val="clear" w:color="000000" w:fill="FFFFFF"/>
          </w:tcPr>
          <w:p w14:paraId="62480C22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</w:tc>
        <w:tc>
          <w:tcPr>
            <w:tcW w:w="4889" w:type="dxa"/>
            <w:shd w:val="clear" w:color="000000" w:fill="auto"/>
          </w:tcPr>
          <w:p w14:paraId="01064CC5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  <w:r w:rsidRPr="00C75D63">
              <w:rPr>
                <w:rFonts w:asciiTheme="majorHAnsi" w:hAnsiTheme="majorHAnsi" w:cs="Times New Roman"/>
                <w:b/>
                <w:bCs/>
              </w:rPr>
              <w:t xml:space="preserve">JAKSA FUNGSIONAL KEJAKSAAN NEGERI </w:t>
            </w:r>
            <w:r>
              <w:rPr>
                <w:rFonts w:asciiTheme="majorHAnsi" w:hAnsiTheme="majorHAnsi" w:cs="Times New Roman"/>
                <w:b/>
                <w:bCs/>
              </w:rPr>
              <w:t>BARITO TIMUR</w:t>
            </w:r>
          </w:p>
        </w:tc>
      </w:tr>
      <w:tr w:rsidR="00C35D80" w:rsidRPr="00C75D63" w14:paraId="3C914534" w14:textId="77777777" w:rsidTr="009F12C9">
        <w:trPr>
          <w:trHeight w:val="1709"/>
        </w:trPr>
        <w:tc>
          <w:tcPr>
            <w:tcW w:w="5074" w:type="dxa"/>
            <w:shd w:val="clear" w:color="000000" w:fill="FFFFFF"/>
          </w:tcPr>
          <w:p w14:paraId="67D7426C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</w:tc>
        <w:tc>
          <w:tcPr>
            <w:tcW w:w="4889" w:type="dxa"/>
            <w:shd w:val="clear" w:color="000000" w:fill="FFFFFF"/>
          </w:tcPr>
          <w:p w14:paraId="481C222B" w14:textId="3E2E4F6E" w:rsidR="00C35D80" w:rsidRPr="00C75D63" w:rsidRDefault="004C1D72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0E03D092" wp14:editId="0262878F">
                  <wp:simplePos x="0" y="0"/>
                  <wp:positionH relativeFrom="column">
                    <wp:posOffset>857885</wp:posOffset>
                  </wp:positionH>
                  <wp:positionV relativeFrom="paragraph">
                    <wp:posOffset>-47625</wp:posOffset>
                  </wp:positionV>
                  <wp:extent cx="1457325" cy="719455"/>
                  <wp:effectExtent l="0" t="0" r="0" b="0"/>
                  <wp:wrapNone/>
                  <wp:docPr id="1389786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A57ABE7" w14:textId="6DFDD702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</w:p>
          <w:p w14:paraId="106AA66C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</w:rPr>
            </w:pPr>
          </w:p>
          <w:p w14:paraId="667F271E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libri"/>
              </w:rPr>
            </w:pPr>
          </w:p>
          <w:p w14:paraId="370C9858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u w:val="single"/>
              </w:rPr>
            </w:pPr>
            <w:r w:rsidRPr="00C75D63">
              <w:rPr>
                <w:rFonts w:asciiTheme="majorHAnsi" w:hAnsiTheme="majorHAnsi" w:cs="Times New Roman"/>
                <w:b/>
                <w:bCs/>
                <w:u w:val="single"/>
              </w:rPr>
              <w:t>TONI SETIAWAN, S.H.</w:t>
            </w:r>
          </w:p>
          <w:p w14:paraId="793D37C4" w14:textId="77777777" w:rsidR="00C35D80" w:rsidRPr="00C75D63" w:rsidRDefault="00C35D80" w:rsidP="009F12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JAKSA MUDA</w:t>
            </w:r>
            <w:r w:rsidRPr="00C75D63">
              <w:rPr>
                <w:rFonts w:asciiTheme="majorHAnsi" w:hAnsiTheme="majorHAnsi" w:cs="Times New Roman"/>
                <w:b/>
              </w:rPr>
              <w:t xml:space="preserve"> NIP. 196212301992031004</w:t>
            </w:r>
          </w:p>
        </w:tc>
      </w:tr>
    </w:tbl>
    <w:p w14:paraId="2C189E0E" w14:textId="77777777" w:rsidR="00C35D80" w:rsidRPr="00C75D63" w:rsidRDefault="00C35D80" w:rsidP="00C35D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14:paraId="47744179" w14:textId="77777777" w:rsidR="00C35D80" w:rsidRPr="00C75D63" w:rsidRDefault="00C35D80" w:rsidP="00C35D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u w:val="single"/>
        </w:rPr>
      </w:pPr>
      <w:proofErr w:type="spellStart"/>
      <w:proofErr w:type="gramStart"/>
      <w:r w:rsidRPr="00C75D63">
        <w:rPr>
          <w:rFonts w:asciiTheme="majorHAnsi" w:hAnsiTheme="majorHAnsi" w:cs="Times New Roman"/>
          <w:b/>
          <w:u w:val="single"/>
        </w:rPr>
        <w:t>Tembusan</w:t>
      </w:r>
      <w:proofErr w:type="spellEnd"/>
      <w:r w:rsidRPr="00C75D63">
        <w:rPr>
          <w:rFonts w:asciiTheme="majorHAnsi" w:hAnsiTheme="majorHAnsi" w:cs="Times New Roman"/>
          <w:b/>
          <w:u w:val="single"/>
        </w:rPr>
        <w:t xml:space="preserve"> :</w:t>
      </w:r>
      <w:proofErr w:type="gramEnd"/>
    </w:p>
    <w:tbl>
      <w:tblPr>
        <w:tblStyle w:val="NormalTablePHPDOCX"/>
        <w:tblW w:w="4944" w:type="pct"/>
        <w:tblInd w:w="108" w:type="dxa"/>
        <w:tblLook w:val="04A0" w:firstRow="1" w:lastRow="0" w:firstColumn="1" w:lastColumn="0" w:noHBand="0" w:noVBand="1"/>
      </w:tblPr>
      <w:tblGrid>
        <w:gridCol w:w="451"/>
        <w:gridCol w:w="9018"/>
      </w:tblGrid>
      <w:tr w:rsidR="00C35D80" w:rsidRPr="00C75D63" w14:paraId="7FF510C2" w14:textId="77777777" w:rsidTr="009F12C9">
        <w:tc>
          <w:tcPr>
            <w:tcW w:w="238" w:type="pct"/>
            <w:tcMar>
              <w:top w:w="15" w:type="dxa"/>
              <w:bottom w:w="15" w:type="dxa"/>
            </w:tcMar>
            <w:vAlign w:val="center"/>
          </w:tcPr>
          <w:p w14:paraId="5200963F" w14:textId="77777777" w:rsidR="00C35D80" w:rsidRPr="00C75D63" w:rsidRDefault="00C35D80" w:rsidP="009F12C9">
            <w:pPr>
              <w:rPr>
                <w:rFonts w:asciiTheme="majorHAnsi" w:hAnsiTheme="majorHAnsi"/>
              </w:rPr>
            </w:pPr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1.</w:t>
            </w:r>
          </w:p>
        </w:tc>
        <w:tc>
          <w:tcPr>
            <w:tcW w:w="4762" w:type="pct"/>
            <w:tcMar>
              <w:top w:w="15" w:type="dxa"/>
              <w:bottom w:w="15" w:type="dxa"/>
            </w:tcMar>
            <w:vAlign w:val="center"/>
          </w:tcPr>
          <w:p w14:paraId="7B90E02D" w14:textId="77777777" w:rsidR="00C35D80" w:rsidRPr="00C75D63" w:rsidRDefault="00C35D80" w:rsidP="009F12C9">
            <w:pPr>
              <w:rPr>
                <w:rFonts w:asciiTheme="majorHAnsi" w:hAnsiTheme="majorHAnsi"/>
              </w:rPr>
            </w:pPr>
            <w:proofErr w:type="spellStart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Kepala</w:t>
            </w:r>
            <w:proofErr w:type="spellEnd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 xml:space="preserve"> Rumah </w:t>
            </w:r>
            <w:proofErr w:type="spellStart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Tahanan</w:t>
            </w:r>
            <w:proofErr w:type="spellEnd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 xml:space="preserve"> Negara </w:t>
            </w:r>
            <w:proofErr w:type="spellStart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Tamiang</w:t>
            </w:r>
            <w:proofErr w:type="spellEnd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 xml:space="preserve"> </w:t>
            </w:r>
            <w:proofErr w:type="spellStart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Layang</w:t>
            </w:r>
            <w:proofErr w:type="spellEnd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;</w:t>
            </w:r>
          </w:p>
        </w:tc>
      </w:tr>
      <w:tr w:rsidR="00C35D80" w:rsidRPr="00C75D63" w14:paraId="2F7BA0E2" w14:textId="77777777" w:rsidTr="009F12C9">
        <w:tc>
          <w:tcPr>
            <w:tcW w:w="238" w:type="pct"/>
            <w:tcMar>
              <w:top w:w="15" w:type="dxa"/>
              <w:bottom w:w="15" w:type="dxa"/>
            </w:tcMar>
            <w:vAlign w:val="center"/>
          </w:tcPr>
          <w:p w14:paraId="7790F0C3" w14:textId="77777777" w:rsidR="00C35D80" w:rsidRPr="00C75D63" w:rsidRDefault="00C35D80" w:rsidP="009F12C9">
            <w:pPr>
              <w:rPr>
                <w:rFonts w:asciiTheme="majorHAnsi" w:hAnsiTheme="majorHAnsi"/>
              </w:rPr>
            </w:pPr>
            <w:r w:rsidRPr="00C75D63">
              <w:rPr>
                <w:rFonts w:asciiTheme="majorHAnsi" w:hAnsiTheme="majorHAnsi"/>
                <w:noProof/>
              </w:rPr>
              <w:pict w14:anchorId="7AE492B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margin-left:16.95pt;margin-top:13.95pt;width:235.3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"/>
              </w:pict>
            </w:r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2.</w:t>
            </w:r>
          </w:p>
        </w:tc>
        <w:tc>
          <w:tcPr>
            <w:tcW w:w="4762" w:type="pct"/>
            <w:tcMar>
              <w:top w:w="15" w:type="dxa"/>
              <w:bottom w:w="15" w:type="dxa"/>
            </w:tcMar>
            <w:vAlign w:val="center"/>
          </w:tcPr>
          <w:p w14:paraId="0E7166A6" w14:textId="77777777" w:rsidR="00C35D80" w:rsidRPr="00C75D63" w:rsidRDefault="00C35D80" w:rsidP="009F12C9">
            <w:pPr>
              <w:rPr>
                <w:rFonts w:asciiTheme="majorHAnsi" w:hAnsiTheme="majorHAnsi"/>
              </w:rPr>
            </w:pPr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 xml:space="preserve">A r s </w:t>
            </w:r>
            <w:proofErr w:type="spellStart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>i</w:t>
            </w:r>
            <w:proofErr w:type="spellEnd"/>
            <w:r w:rsidRPr="00C75D63">
              <w:rPr>
                <w:rFonts w:asciiTheme="majorHAnsi" w:eastAsia="Times New Roman" w:hAnsiTheme="majorHAnsi" w:cs="Times New Roman"/>
                <w:color w:val="000000"/>
                <w:position w:val="-3"/>
              </w:rPr>
              <w:t xml:space="preserve"> p.</w:t>
            </w:r>
          </w:p>
        </w:tc>
      </w:tr>
    </w:tbl>
    <w:p w14:paraId="34D7C8E2" w14:textId="77777777" w:rsidR="00C35D80" w:rsidRPr="00C75D63" w:rsidRDefault="00C35D80" w:rsidP="00C35D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14:paraId="55424437" w14:textId="77777777" w:rsidR="00C35D80" w:rsidRPr="00C75D63" w:rsidRDefault="00C35D80" w:rsidP="00C35D8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60D5350" w14:textId="2361D2E6" w:rsidR="00BC0837" w:rsidRPr="00C35D80" w:rsidRDefault="00BC0837">
      <w:pPr>
        <w:rPr>
          <w:rFonts w:asciiTheme="majorHAnsi" w:hAnsiTheme="majorHAnsi"/>
        </w:rPr>
      </w:pPr>
    </w:p>
    <w:sectPr w:rsidR="00BC0837" w:rsidRPr="00C35D80" w:rsidSect="002062D2">
      <w:footerReference w:type="default" r:id="rId11"/>
      <w:pgSz w:w="12240" w:h="18720" w:code="14"/>
      <w:pgMar w:top="63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3782D" w14:textId="77777777" w:rsidR="002062D2" w:rsidRDefault="002062D2">
      <w:pPr>
        <w:spacing w:after="0" w:line="240" w:lineRule="auto"/>
      </w:pPr>
      <w:r>
        <w:separator/>
      </w:r>
    </w:p>
  </w:endnote>
  <w:endnote w:type="continuationSeparator" w:id="0">
    <w:p w14:paraId="144E0A64" w14:textId="77777777" w:rsidR="002062D2" w:rsidRDefault="0020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0359" w14:textId="77777777" w:rsidR="00E02D20" w:rsidRDefault="00000000">
    <w:pPr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049948" wp14:editId="7C8F3A58">
          <wp:simplePos x="0" y="0"/>
          <wp:positionH relativeFrom="column">
            <wp:posOffset>2752725</wp:posOffset>
          </wp:positionH>
          <wp:positionV relativeFrom="paragraph">
            <wp:posOffset>-1242695</wp:posOffset>
          </wp:positionV>
          <wp:extent cx="600075" cy="678835"/>
          <wp:effectExtent l="0" t="0" r="0" b="0"/>
          <wp:wrapNone/>
          <wp:docPr id="691105102" name="0 Imagen" descr="C:/simkari_cms/htdocs/cms-simkari/web/template/pidum_surat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/simkari_cms/htdocs/cms-simkari/web/template/pidum_surat/tmp_qrco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7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712A5" w14:textId="77777777" w:rsidR="002062D2" w:rsidRDefault="002062D2">
      <w:pPr>
        <w:spacing w:after="0" w:line="240" w:lineRule="auto"/>
      </w:pPr>
      <w:r>
        <w:separator/>
      </w:r>
    </w:p>
  </w:footnote>
  <w:footnote w:type="continuationSeparator" w:id="0">
    <w:p w14:paraId="5E7162D8" w14:textId="77777777" w:rsidR="002062D2" w:rsidRDefault="0020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140EA5"/>
    <w:multiLevelType w:val="hybridMultilevel"/>
    <w:tmpl w:val="E6B069BE"/>
    <w:lvl w:ilvl="0" w:tplc="60234985">
      <w:start w:val="1"/>
      <w:numFmt w:val="decimal"/>
      <w:lvlText w:val="%1."/>
      <w:lvlJc w:val="left"/>
      <w:pPr>
        <w:ind w:left="720" w:hanging="360"/>
      </w:pPr>
    </w:lvl>
    <w:lvl w:ilvl="1" w:tplc="60234985" w:tentative="1">
      <w:start w:val="1"/>
      <w:numFmt w:val="lowerLetter"/>
      <w:lvlText w:val="%2."/>
      <w:lvlJc w:val="left"/>
      <w:pPr>
        <w:ind w:left="1440" w:hanging="360"/>
      </w:pPr>
    </w:lvl>
    <w:lvl w:ilvl="2" w:tplc="60234985" w:tentative="1">
      <w:start w:val="1"/>
      <w:numFmt w:val="lowerRoman"/>
      <w:lvlText w:val="%3."/>
      <w:lvlJc w:val="right"/>
      <w:pPr>
        <w:ind w:left="2160" w:hanging="180"/>
      </w:pPr>
    </w:lvl>
    <w:lvl w:ilvl="3" w:tplc="60234985" w:tentative="1">
      <w:start w:val="1"/>
      <w:numFmt w:val="decimal"/>
      <w:lvlText w:val="%4."/>
      <w:lvlJc w:val="left"/>
      <w:pPr>
        <w:ind w:left="2880" w:hanging="360"/>
      </w:pPr>
    </w:lvl>
    <w:lvl w:ilvl="4" w:tplc="60234985" w:tentative="1">
      <w:start w:val="1"/>
      <w:numFmt w:val="lowerLetter"/>
      <w:lvlText w:val="%5."/>
      <w:lvlJc w:val="left"/>
      <w:pPr>
        <w:ind w:left="3600" w:hanging="360"/>
      </w:pPr>
    </w:lvl>
    <w:lvl w:ilvl="5" w:tplc="60234985" w:tentative="1">
      <w:start w:val="1"/>
      <w:numFmt w:val="lowerRoman"/>
      <w:lvlText w:val="%6."/>
      <w:lvlJc w:val="right"/>
      <w:pPr>
        <w:ind w:left="4320" w:hanging="180"/>
      </w:pPr>
    </w:lvl>
    <w:lvl w:ilvl="6" w:tplc="60234985" w:tentative="1">
      <w:start w:val="1"/>
      <w:numFmt w:val="decimal"/>
      <w:lvlText w:val="%7."/>
      <w:lvlJc w:val="left"/>
      <w:pPr>
        <w:ind w:left="5040" w:hanging="360"/>
      </w:pPr>
    </w:lvl>
    <w:lvl w:ilvl="7" w:tplc="60234985" w:tentative="1">
      <w:start w:val="1"/>
      <w:numFmt w:val="lowerLetter"/>
      <w:lvlText w:val="%8."/>
      <w:lvlJc w:val="left"/>
      <w:pPr>
        <w:ind w:left="5760" w:hanging="360"/>
      </w:pPr>
    </w:lvl>
    <w:lvl w:ilvl="8" w:tplc="602349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72D"/>
    <w:multiLevelType w:val="hybridMultilevel"/>
    <w:tmpl w:val="C900B582"/>
    <w:lvl w:ilvl="0" w:tplc="97530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12682065">
    <w:abstractNumId w:val="4"/>
  </w:num>
  <w:num w:numId="2" w16cid:durableId="22749932">
    <w:abstractNumId w:val="7"/>
  </w:num>
  <w:num w:numId="3" w16cid:durableId="200097059">
    <w:abstractNumId w:val="8"/>
  </w:num>
  <w:num w:numId="4" w16cid:durableId="103350501">
    <w:abstractNumId w:val="6"/>
  </w:num>
  <w:num w:numId="5" w16cid:durableId="1872650028">
    <w:abstractNumId w:val="1"/>
  </w:num>
  <w:num w:numId="6" w16cid:durableId="423186280">
    <w:abstractNumId w:val="0"/>
  </w:num>
  <w:num w:numId="7" w16cid:durableId="1010911220">
    <w:abstractNumId w:val="3"/>
  </w:num>
  <w:num w:numId="8" w16cid:durableId="1338460595">
    <w:abstractNumId w:val="5"/>
  </w:num>
  <w:num w:numId="9" w16cid:durableId="128453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C99"/>
    <w:rsid w:val="00013370"/>
    <w:rsid w:val="00134C5A"/>
    <w:rsid w:val="001735EA"/>
    <w:rsid w:val="001B74E9"/>
    <w:rsid w:val="001C17D6"/>
    <w:rsid w:val="002062D2"/>
    <w:rsid w:val="002F07E1"/>
    <w:rsid w:val="00315C99"/>
    <w:rsid w:val="004678F3"/>
    <w:rsid w:val="004C1D72"/>
    <w:rsid w:val="005E74EB"/>
    <w:rsid w:val="006735A0"/>
    <w:rsid w:val="006A4F86"/>
    <w:rsid w:val="008971DB"/>
    <w:rsid w:val="008A3DF0"/>
    <w:rsid w:val="008E063B"/>
    <w:rsid w:val="00962E8B"/>
    <w:rsid w:val="009C6387"/>
    <w:rsid w:val="00BC0837"/>
    <w:rsid w:val="00C35D80"/>
    <w:rsid w:val="00C42951"/>
    <w:rsid w:val="00C920AD"/>
    <w:rsid w:val="00CA56D9"/>
    <w:rsid w:val="00CF0ED9"/>
    <w:rsid w:val="00D2267F"/>
    <w:rsid w:val="00D466EC"/>
    <w:rsid w:val="00D5242F"/>
    <w:rsid w:val="00E02D20"/>
    <w:rsid w:val="00E23440"/>
    <w:rsid w:val="00F84949"/>
    <w:rsid w:val="00F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1"/>
      </o:rules>
    </o:shapelayout>
  </w:shapeDefaults>
  <w:decimalSymbol w:val=","/>
  <w:listSeparator w:val=";"/>
  <w14:docId w14:val="13D7D5E8"/>
  <w15:docId w15:val="{50DEE3DC-5BA2-4C8F-A1CF-B9B5F90B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134C5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59"/>
    <w:rsid w:val="00134C5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qFormat/>
    <w:rsid w:val="00D5242F"/>
  </w:style>
  <w:style w:type="paragraph" w:customStyle="1" w:styleId="TableContents">
    <w:name w:val="Table Contents"/>
    <w:basedOn w:val="Standard"/>
    <w:qFormat/>
    <w:rsid w:val="00D5242F"/>
    <w:pPr>
      <w:widowControl/>
      <w:suppressLineNumbers/>
      <w:suppressAutoHyphens w:val="0"/>
      <w:autoSpaceDN/>
      <w:textAlignment w:val="auto"/>
    </w:pPr>
    <w:rPr>
      <w:rFonts w:ascii="Times New Roman" w:eastAsia="SimSun" w:hAnsi="Times New Roman" w:cs="Mangal"/>
      <w:color w:val="auto"/>
      <w:kern w:val="2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7E1"/>
  </w:style>
  <w:style w:type="paragraph" w:styleId="Footer">
    <w:name w:val="footer"/>
    <w:basedOn w:val="Normal"/>
    <w:link w:val="FooterChar"/>
    <w:uiPriority w:val="99"/>
    <w:unhideWhenUsed/>
    <w:rsid w:val="002F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image" Target="NULL" TargetMode="Externa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5251-990A-4135-B42A-2881B7FE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dc:description>Generated by PHPDocX trial version</dc:description>
  <cp:lastModifiedBy>KIKI</cp:lastModifiedBy>
  <cp:revision>28</cp:revision>
  <cp:lastPrinted>2024-05-02T02:31:00Z</cp:lastPrinted>
  <dcterms:created xsi:type="dcterms:W3CDTF">2017-08-09T06:18:00Z</dcterms:created>
  <dcterms:modified xsi:type="dcterms:W3CDTF">2024-05-02T02:31:00Z</dcterms:modified>
</cp:coreProperties>
</file>